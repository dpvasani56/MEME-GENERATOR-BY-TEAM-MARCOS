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085" w:rsidRDefault="00295085" w:rsidP="00295085">
      <w:pPr>
        <w:jc w:val="both"/>
        <w:rPr>
          <w:sz w:val="56"/>
          <w:szCs w:val="56"/>
          <w:lang w:val="en-IN"/>
        </w:rPr>
      </w:pPr>
    </w:p>
    <w:p w:rsidR="00295085" w:rsidRPr="00CB4CB8" w:rsidRDefault="00295085" w:rsidP="00295085">
      <w:pPr>
        <w:pStyle w:val="ListParagraph"/>
        <w:numPr>
          <w:ilvl w:val="0"/>
          <w:numId w:val="26"/>
        </w:numPr>
        <w:jc w:val="both"/>
        <w:rPr>
          <w:b/>
          <w:i/>
          <w:color w:val="00B0F0"/>
          <w:sz w:val="56"/>
          <w:szCs w:val="56"/>
          <w:u w:val="single"/>
          <w:lang w:val="en-IN"/>
        </w:rPr>
      </w:pPr>
      <w:bookmarkStart w:id="0" w:name="_GoBack"/>
      <w:r w:rsidRPr="00CB4CB8">
        <w:rPr>
          <w:b/>
          <w:i/>
          <w:color w:val="00B0F0"/>
          <w:sz w:val="56"/>
          <w:szCs w:val="56"/>
          <w:u w:val="single"/>
          <w:lang w:val="en-IN"/>
        </w:rPr>
        <w:t>TEAM-MARCOS</w:t>
      </w:r>
    </w:p>
    <w:bookmarkEnd w:id="0"/>
    <w:p w:rsidR="00295085" w:rsidRPr="00CB4CB8" w:rsidRDefault="00295085" w:rsidP="00295085">
      <w:pPr>
        <w:ind w:left="720" w:firstLine="720"/>
        <w:rPr>
          <w:color w:val="FFFF00"/>
          <w:sz w:val="40"/>
          <w:szCs w:val="40"/>
          <w:highlight w:val="cyan"/>
          <w:lang w:val="en-IN"/>
        </w:rPr>
      </w:pPr>
      <w:r w:rsidRPr="00CB4CB8">
        <w:rPr>
          <w:color w:val="FFFF00"/>
          <w:sz w:val="40"/>
          <w:szCs w:val="40"/>
          <w:highlight w:val="cyan"/>
          <w:lang w:val="en-IN"/>
        </w:rPr>
        <w:t>AU2140184 DARSHAN PRAVINBHAI VASANI</w:t>
      </w:r>
    </w:p>
    <w:p w:rsidR="00295085" w:rsidRPr="00CB4CB8" w:rsidRDefault="00295085" w:rsidP="00295085">
      <w:pPr>
        <w:ind w:left="720" w:firstLine="720"/>
        <w:rPr>
          <w:color w:val="FFFF00"/>
          <w:sz w:val="40"/>
          <w:szCs w:val="40"/>
          <w:highlight w:val="cyan"/>
          <w:lang w:val="en-IN"/>
        </w:rPr>
      </w:pPr>
      <w:r w:rsidRPr="00CB4CB8">
        <w:rPr>
          <w:color w:val="FFFF00"/>
          <w:sz w:val="40"/>
          <w:szCs w:val="40"/>
          <w:highlight w:val="cyan"/>
          <w:lang w:val="en-IN"/>
        </w:rPr>
        <w:t>2101030400061 DESAI KRUPALI RAJESHBHAI</w:t>
      </w:r>
    </w:p>
    <w:p w:rsidR="00295085" w:rsidRPr="00211C48" w:rsidRDefault="00295085" w:rsidP="00295085">
      <w:pPr>
        <w:ind w:left="720" w:firstLine="720"/>
        <w:rPr>
          <w:color w:val="FFFF00"/>
          <w:sz w:val="40"/>
          <w:szCs w:val="40"/>
          <w:highlight w:val="cyan"/>
          <w:lang w:val="en-IN"/>
        </w:rPr>
      </w:pPr>
      <w:r w:rsidRPr="00211C48">
        <w:rPr>
          <w:color w:val="FFFF00"/>
          <w:sz w:val="40"/>
          <w:szCs w:val="40"/>
          <w:highlight w:val="cyan"/>
          <w:lang w:val="en-IN"/>
        </w:rPr>
        <w:t>AU2140172 SHARMA VISHAL SITARAM SHARMA</w:t>
      </w:r>
    </w:p>
    <w:p w:rsidR="002116C1" w:rsidRPr="00CB4CB8" w:rsidRDefault="00211C48" w:rsidP="00295085">
      <w:pPr>
        <w:ind w:left="720" w:firstLine="720"/>
        <w:rPr>
          <w:color w:val="FFFF00"/>
          <w:sz w:val="40"/>
          <w:szCs w:val="40"/>
          <w:lang w:val="en-IN"/>
        </w:rPr>
      </w:pPr>
      <w:r w:rsidRPr="00211C48">
        <w:rPr>
          <w:color w:val="FFFF00"/>
          <w:sz w:val="40"/>
          <w:szCs w:val="40"/>
          <w:highlight w:val="cyan"/>
          <w:lang w:val="en-IN"/>
        </w:rPr>
        <w:t>AU2140025 SANKALP SAMITKUMAR PATEL</w:t>
      </w:r>
    </w:p>
    <w:p w:rsidR="00295085" w:rsidRPr="00CB4CB8" w:rsidRDefault="00295085">
      <w:pPr>
        <w:rPr>
          <w:color w:val="FFFF00"/>
          <w:sz w:val="40"/>
          <w:szCs w:val="40"/>
          <w:lang w:val="en-IN"/>
        </w:rPr>
      </w:pPr>
    </w:p>
    <w:p w:rsidR="00295085" w:rsidRPr="00CB4CB8" w:rsidRDefault="00295085" w:rsidP="00295085">
      <w:pPr>
        <w:pStyle w:val="ListParagraph"/>
        <w:numPr>
          <w:ilvl w:val="0"/>
          <w:numId w:val="25"/>
        </w:numPr>
        <w:rPr>
          <w:b/>
          <w:i/>
          <w:color w:val="00B050"/>
          <w:sz w:val="40"/>
          <w:szCs w:val="40"/>
          <w:u w:val="single"/>
          <w:lang w:val="en-IN"/>
        </w:rPr>
      </w:pPr>
      <w:r w:rsidRPr="00CB4CB8">
        <w:rPr>
          <w:b/>
          <w:i/>
          <w:color w:val="00B050"/>
          <w:sz w:val="40"/>
          <w:szCs w:val="40"/>
          <w:u w:val="single"/>
          <w:lang w:val="en-IN"/>
        </w:rPr>
        <w:t>EMAIL</w:t>
      </w:r>
    </w:p>
    <w:p w:rsidR="00295085" w:rsidRPr="00CB4CB8" w:rsidRDefault="00295085" w:rsidP="00295085">
      <w:pPr>
        <w:ind w:left="2880"/>
        <w:rPr>
          <w:color w:val="FF0000"/>
          <w:sz w:val="40"/>
          <w:szCs w:val="40"/>
          <w:lang w:val="en-IN"/>
        </w:rPr>
      </w:pPr>
      <w:r w:rsidRPr="00CB4CB8">
        <w:rPr>
          <w:color w:val="FF0000"/>
          <w:sz w:val="40"/>
          <w:szCs w:val="40"/>
          <w:lang w:val="en-IN"/>
        </w:rPr>
        <w:t>Team Name-MARCOS</w:t>
      </w:r>
    </w:p>
    <w:p w:rsidR="00295085" w:rsidRPr="00CB4CB8" w:rsidRDefault="00295085" w:rsidP="00295085">
      <w:pPr>
        <w:ind w:left="2160" w:firstLine="720"/>
        <w:rPr>
          <w:color w:val="FF0000"/>
          <w:sz w:val="40"/>
          <w:szCs w:val="40"/>
          <w:lang w:val="en-IN"/>
        </w:rPr>
      </w:pPr>
      <w:r w:rsidRPr="00CB4CB8">
        <w:rPr>
          <w:color w:val="FF0000"/>
          <w:sz w:val="40"/>
          <w:szCs w:val="40"/>
          <w:lang w:val="en-IN"/>
        </w:rPr>
        <w:t xml:space="preserve">vasani.p@ahduni.edu.in </w:t>
      </w:r>
    </w:p>
    <w:p w:rsidR="00295085" w:rsidRPr="00CB4CB8" w:rsidRDefault="00295085" w:rsidP="00295085">
      <w:pPr>
        <w:ind w:left="2160" w:firstLine="720"/>
        <w:rPr>
          <w:color w:val="FF0000"/>
          <w:sz w:val="40"/>
          <w:szCs w:val="40"/>
          <w:lang w:val="en-IN"/>
        </w:rPr>
      </w:pPr>
      <w:r w:rsidRPr="00CB4CB8">
        <w:rPr>
          <w:color w:val="FF0000"/>
          <w:sz w:val="40"/>
          <w:szCs w:val="40"/>
          <w:lang w:val="en-IN"/>
        </w:rPr>
        <w:t>dkrupali65@gmail.com</w:t>
      </w:r>
    </w:p>
    <w:p w:rsidR="00295085" w:rsidRPr="00CB4CB8" w:rsidRDefault="00295085" w:rsidP="00295085">
      <w:pPr>
        <w:ind w:left="2160" w:firstLine="720"/>
        <w:rPr>
          <w:color w:val="FF0000"/>
          <w:sz w:val="40"/>
          <w:szCs w:val="40"/>
          <w:lang w:val="en-IN"/>
        </w:rPr>
      </w:pPr>
      <w:r w:rsidRPr="00CB4CB8">
        <w:rPr>
          <w:color w:val="FF0000"/>
          <w:sz w:val="40"/>
          <w:szCs w:val="40"/>
          <w:lang w:val="en-IN"/>
        </w:rPr>
        <w:t>sharma.s@ahduni.edu.in</w:t>
      </w:r>
    </w:p>
    <w:p w:rsidR="00295085" w:rsidRPr="00295085" w:rsidRDefault="00295085" w:rsidP="00295085">
      <w:pPr>
        <w:ind w:left="2160" w:firstLine="720"/>
        <w:rPr>
          <w:sz w:val="40"/>
          <w:szCs w:val="40"/>
          <w:lang w:val="en-IN"/>
        </w:rPr>
      </w:pPr>
      <w:r w:rsidRPr="00CB4CB8">
        <w:rPr>
          <w:color w:val="FF0000"/>
          <w:sz w:val="40"/>
          <w:szCs w:val="40"/>
          <w:lang w:val="en-IN"/>
        </w:rPr>
        <w:t>sankalp.p@ahduni.edu.in</w:t>
      </w:r>
    </w:p>
    <w:p w:rsidR="00295085" w:rsidRDefault="00295085">
      <w:pPr>
        <w:rPr>
          <w:sz w:val="56"/>
          <w:szCs w:val="56"/>
          <w:lang w:val="en-IN"/>
        </w:rPr>
      </w:pPr>
    </w:p>
    <w:p w:rsidR="00295085" w:rsidRDefault="00295085">
      <w:pPr>
        <w:rPr>
          <w:sz w:val="56"/>
          <w:szCs w:val="56"/>
          <w:lang w:val="en-IN"/>
        </w:rPr>
      </w:pPr>
    </w:p>
    <w:p w:rsidR="00295085" w:rsidRDefault="00295085">
      <w:pPr>
        <w:rPr>
          <w:sz w:val="56"/>
          <w:szCs w:val="56"/>
          <w:lang w:val="en-IN"/>
        </w:rPr>
      </w:pPr>
    </w:p>
    <w:p w:rsidR="00295085" w:rsidRDefault="00295085">
      <w:pPr>
        <w:rPr>
          <w:sz w:val="56"/>
          <w:szCs w:val="56"/>
          <w:lang w:val="en-IN"/>
        </w:rPr>
      </w:pPr>
    </w:p>
    <w:p w:rsidR="00BB6DED" w:rsidRPr="00295085" w:rsidRDefault="00BB6DED" w:rsidP="00295085">
      <w:pPr>
        <w:pStyle w:val="ListParagraph"/>
        <w:numPr>
          <w:ilvl w:val="0"/>
          <w:numId w:val="24"/>
        </w:numPr>
        <w:rPr>
          <w:sz w:val="56"/>
          <w:szCs w:val="56"/>
          <w:lang w:val="en-IN"/>
        </w:rPr>
      </w:pPr>
      <w:r w:rsidRPr="00CB4CB8">
        <w:rPr>
          <w:b/>
          <w:i/>
          <w:sz w:val="56"/>
          <w:szCs w:val="56"/>
          <w:u w:val="single"/>
          <w:lang w:val="en-IN"/>
        </w:rPr>
        <w:t>PROJECT LINK IN CODEPEN</w:t>
      </w:r>
      <w:r w:rsidRPr="00295085">
        <w:rPr>
          <w:sz w:val="56"/>
          <w:szCs w:val="56"/>
          <w:lang w:val="en-IN"/>
        </w:rPr>
        <w:t>:</w:t>
      </w:r>
      <w:r w:rsidRPr="00BB6DED">
        <w:t xml:space="preserve"> </w:t>
      </w:r>
      <w:r w:rsidRPr="00295085">
        <w:rPr>
          <w:sz w:val="56"/>
          <w:szCs w:val="56"/>
          <w:lang w:val="en-IN"/>
        </w:rPr>
        <w:t>https://codepen.io/dpvasani56/pen/eYyvPVG</w:t>
      </w:r>
      <w:r w:rsidR="002B2ECD" w:rsidRPr="002B2ECD">
        <w:rPr>
          <w:noProof/>
        </w:rPr>
        <w:t xml:space="preserve"> </w:t>
      </w:r>
      <w:r w:rsidR="002B2ECD" w:rsidRPr="002B2ECD">
        <w:rPr>
          <w:noProof/>
          <w:lang w:val="en-IN"/>
        </w:rPr>
        <w:lastRenderedPageBreak/>
        <w:drawing>
          <wp:inline distT="0" distB="0" distL="0" distR="0" wp14:anchorId="08D639A4" wp14:editId="0089CC81">
            <wp:extent cx="5943600" cy="3210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ECD" w:rsidRPr="00295085">
        <w:rPr>
          <w:sz w:val="56"/>
          <w:szCs w:val="56"/>
          <w:lang w:val="en-IN"/>
        </w:rPr>
        <w:t xml:space="preserve"> </w:t>
      </w:r>
      <w:r w:rsidR="002B2ECD" w:rsidRPr="002B2ECD">
        <w:rPr>
          <w:noProof/>
          <w:lang w:val="en-IN"/>
        </w:rPr>
        <w:drawing>
          <wp:inline distT="0" distB="0" distL="0" distR="0" wp14:anchorId="6631C825" wp14:editId="2C56C63B">
            <wp:extent cx="5943600" cy="3210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ECD" w:rsidRPr="00295085">
        <w:rPr>
          <w:sz w:val="56"/>
          <w:szCs w:val="56"/>
          <w:lang w:val="en-IN"/>
        </w:rPr>
        <w:t xml:space="preserve"> </w:t>
      </w:r>
      <w:r w:rsidR="002B2ECD" w:rsidRPr="002B2ECD">
        <w:rPr>
          <w:noProof/>
          <w:lang w:val="en-IN"/>
        </w:rPr>
        <w:lastRenderedPageBreak/>
        <w:drawing>
          <wp:inline distT="0" distB="0" distL="0" distR="0" wp14:anchorId="0C9E96D7" wp14:editId="7E1D3ADD">
            <wp:extent cx="5943600" cy="3218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DED" w:rsidRPr="0029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CC6E95"/>
    <w:multiLevelType w:val="hybridMultilevel"/>
    <w:tmpl w:val="4EE07E34"/>
    <w:lvl w:ilvl="0" w:tplc="40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9B5B0C"/>
    <w:multiLevelType w:val="hybridMultilevel"/>
    <w:tmpl w:val="3694408E"/>
    <w:lvl w:ilvl="0" w:tplc="40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D471CF7"/>
    <w:multiLevelType w:val="hybridMultilevel"/>
    <w:tmpl w:val="F1B43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23"/>
  </w:num>
  <w:num w:numId="25">
    <w:abstractNumId w:val="1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ED"/>
    <w:rsid w:val="002116C1"/>
    <w:rsid w:val="00211C48"/>
    <w:rsid w:val="00295085"/>
    <w:rsid w:val="002B2ECD"/>
    <w:rsid w:val="00645252"/>
    <w:rsid w:val="006D3D74"/>
    <w:rsid w:val="0083569A"/>
    <w:rsid w:val="00A9204E"/>
    <w:rsid w:val="00BB6DED"/>
    <w:rsid w:val="00CB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3751"/>
  <w15:chartTrackingRefBased/>
  <w15:docId w15:val="{E9149867-2A6E-46C8-934A-7EB512CB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95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SH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22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3</cp:revision>
  <dcterms:created xsi:type="dcterms:W3CDTF">2022-03-27T09:53:00Z</dcterms:created>
  <dcterms:modified xsi:type="dcterms:W3CDTF">2022-03-27T10:32:00Z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